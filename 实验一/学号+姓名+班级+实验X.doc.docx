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5"/>
        <w:gridCol w:w="1418"/>
      </w:tblGrid>
      <w:tr w:rsidR="000156A9" w:rsidTr="008B2D4E">
        <w:trPr>
          <w:trHeight w:val="936"/>
        </w:trPr>
        <w:tc>
          <w:tcPr>
            <w:tcW w:w="1275" w:type="dxa"/>
          </w:tcPr>
          <w:p w:rsidR="000156A9" w:rsidRPr="008B2D4E" w:rsidRDefault="000156A9" w:rsidP="008B2D4E">
            <w:pPr>
              <w:spacing w:line="360" w:lineRule="auto"/>
              <w:jc w:val="center"/>
              <w:rPr>
                <w:rFonts w:ascii="仿宋" w:eastAsia="仿宋" w:hAnsi="仿宋"/>
                <w:b/>
                <w:sz w:val="52"/>
                <w:szCs w:val="52"/>
              </w:rPr>
            </w:pPr>
            <w:r w:rsidRPr="008B2D4E">
              <w:rPr>
                <w:rFonts w:ascii="仿宋" w:eastAsia="仿宋" w:hAnsi="仿宋" w:hint="eastAsia"/>
                <w:b/>
                <w:sz w:val="52"/>
                <w:szCs w:val="52"/>
              </w:rPr>
              <w:t>成绩</w:t>
            </w:r>
          </w:p>
        </w:tc>
        <w:tc>
          <w:tcPr>
            <w:tcW w:w="1418" w:type="dxa"/>
          </w:tcPr>
          <w:p w:rsidR="000156A9" w:rsidRPr="008B2D4E" w:rsidRDefault="000156A9" w:rsidP="008B2D4E">
            <w:pPr>
              <w:spacing w:line="360" w:lineRule="auto"/>
              <w:jc w:val="center"/>
              <w:rPr>
                <w:rFonts w:ascii="仿宋" w:eastAsia="仿宋" w:hAnsi="仿宋"/>
                <w:b/>
                <w:sz w:val="52"/>
                <w:szCs w:val="52"/>
              </w:rPr>
            </w:pPr>
          </w:p>
        </w:tc>
      </w:tr>
    </w:tbl>
    <w:p w:rsidR="000156A9" w:rsidRDefault="000156A9" w:rsidP="008963B7">
      <w:pPr>
        <w:spacing w:line="360" w:lineRule="auto"/>
        <w:rPr>
          <w:rFonts w:ascii="仿宋" w:eastAsia="仿宋" w:hAnsi="仿宋"/>
          <w:b/>
          <w:sz w:val="52"/>
          <w:szCs w:val="52"/>
        </w:rPr>
      </w:pPr>
    </w:p>
    <w:p w:rsidR="000156A9" w:rsidRDefault="000156A9" w:rsidP="00350D2A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</w:p>
    <w:p w:rsidR="000156A9" w:rsidRPr="00350D2A" w:rsidRDefault="000156A9" w:rsidP="00350D2A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  <w:r w:rsidRPr="00350D2A">
        <w:rPr>
          <w:rFonts w:ascii="仿宋" w:eastAsia="仿宋" w:hAnsi="仿宋" w:hint="eastAsia"/>
          <w:b/>
          <w:sz w:val="52"/>
          <w:szCs w:val="52"/>
        </w:rPr>
        <w:t>重庆邮电大学</w:t>
      </w:r>
    </w:p>
    <w:p w:rsidR="000156A9" w:rsidRDefault="000156A9" w:rsidP="00350D2A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  <w:r w:rsidRPr="00350D2A">
        <w:rPr>
          <w:rFonts w:ascii="仿宋" w:eastAsia="仿宋" w:hAnsi="仿宋" w:hint="eastAsia"/>
          <w:b/>
          <w:sz w:val="52"/>
          <w:szCs w:val="52"/>
        </w:rPr>
        <w:t>实验报告</w:t>
      </w:r>
    </w:p>
    <w:p w:rsidR="000156A9" w:rsidRDefault="000156A9" w:rsidP="00350D2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0156A9" w:rsidRDefault="000156A9" w:rsidP="00350D2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0156A9" w:rsidRDefault="000156A9" w:rsidP="00350D2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0156A9" w:rsidRDefault="000156A9" w:rsidP="009A3C91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0156A9" w:rsidRPr="009A3C91" w:rsidRDefault="000156A9" w:rsidP="009A3C91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0156A9" w:rsidRPr="00350D2A" w:rsidRDefault="000156A9" w:rsidP="00350D2A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:rsidR="000156A9" w:rsidRPr="00350D2A" w:rsidRDefault="000156A9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 w:rsidRPr="00350D2A">
        <w:rPr>
          <w:rFonts w:ascii="仿宋" w:eastAsia="仿宋" w:hAnsi="仿宋" w:hint="eastAsia"/>
          <w:b/>
          <w:sz w:val="28"/>
          <w:szCs w:val="28"/>
        </w:rPr>
        <w:t>班</w:t>
      </w:r>
      <w:bookmarkStart w:id="0" w:name="_GoBack"/>
      <w:bookmarkEnd w:id="0"/>
      <w:r w:rsidRPr="00350D2A">
        <w:rPr>
          <w:rFonts w:ascii="仿宋" w:eastAsia="仿宋" w:hAnsi="仿宋" w:hint="eastAsia"/>
          <w:b/>
          <w:sz w:val="28"/>
          <w:szCs w:val="28"/>
        </w:rPr>
        <w:t>级</w:t>
      </w:r>
      <w:r>
        <w:rPr>
          <w:rFonts w:ascii="仿宋" w:eastAsia="仿宋" w:hAnsi="仿宋" w:hint="eastAsia"/>
          <w:b/>
          <w:sz w:val="28"/>
          <w:szCs w:val="28"/>
        </w:rPr>
        <w:t>：</w:t>
      </w:r>
    </w:p>
    <w:p w:rsidR="000156A9" w:rsidRPr="00350D2A" w:rsidRDefault="000156A9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姓名：</w:t>
      </w:r>
    </w:p>
    <w:p w:rsidR="000156A9" w:rsidRDefault="000156A9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学号：</w:t>
      </w:r>
    </w:p>
    <w:p w:rsidR="000156A9" w:rsidRPr="009F3C6D" w:rsidRDefault="000156A9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指导老师：</w:t>
      </w:r>
      <w:r>
        <w:rPr>
          <w:rFonts w:ascii="仿宋" w:eastAsia="仿宋" w:hAnsi="仿宋"/>
          <w:b/>
          <w:sz w:val="28"/>
          <w:szCs w:val="28"/>
        </w:rPr>
        <w:t xml:space="preserve"> </w:t>
      </w:r>
    </w:p>
    <w:p w:rsidR="000156A9" w:rsidRPr="00564E02" w:rsidRDefault="000156A9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课程名称：</w:t>
      </w:r>
      <w:r w:rsidRPr="00564E02">
        <w:rPr>
          <w:rFonts w:ascii="仿宋" w:eastAsia="仿宋" w:hAnsi="仿宋"/>
          <w:b/>
          <w:sz w:val="28"/>
          <w:szCs w:val="28"/>
          <w:u w:val="single"/>
        </w:rPr>
        <w:t xml:space="preserve">     </w:t>
      </w:r>
      <w:r w:rsidRPr="00564E02">
        <w:rPr>
          <w:rFonts w:ascii="仿宋" w:eastAsia="仿宋" w:hAnsi="仿宋" w:hint="eastAsia"/>
          <w:b/>
          <w:sz w:val="28"/>
          <w:szCs w:val="28"/>
          <w:u w:val="single"/>
        </w:rPr>
        <w:t>操作系统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</w:p>
    <w:p w:rsidR="000156A9" w:rsidRDefault="000156A9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实验时间：</w:t>
      </w:r>
      <w:r w:rsidRPr="00350D2A">
        <w:rPr>
          <w:rFonts w:ascii="仿宋" w:eastAsia="仿宋" w:hAnsi="仿宋"/>
          <w:b/>
          <w:sz w:val="28"/>
          <w:szCs w:val="28"/>
          <w:u w:val="single"/>
        </w:rPr>
        <w:t>201</w:t>
      </w:r>
      <w:r w:rsidR="001532D7"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 w:rsidRPr="00350D2A">
        <w:rPr>
          <w:rFonts w:ascii="仿宋" w:eastAsia="仿宋" w:hAnsi="仿宋" w:hint="eastAsia"/>
          <w:b/>
          <w:sz w:val="28"/>
          <w:szCs w:val="28"/>
          <w:u w:val="single"/>
        </w:rPr>
        <w:t>年</w:t>
      </w:r>
      <w:r w:rsidR="001532D7"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 w:rsidRPr="00350D2A">
        <w:rPr>
          <w:rFonts w:ascii="仿宋" w:eastAsia="仿宋" w:hAnsi="仿宋" w:hint="eastAsia"/>
          <w:b/>
          <w:sz w:val="28"/>
          <w:szCs w:val="28"/>
          <w:u w:val="single"/>
        </w:rPr>
        <w:t>月</w:t>
      </w:r>
      <w:r w:rsidR="001532D7"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 w:rsidRPr="00350D2A">
        <w:rPr>
          <w:rFonts w:ascii="仿宋" w:eastAsia="仿宋" w:hAnsi="仿宋" w:hint="eastAsia"/>
          <w:b/>
          <w:sz w:val="28"/>
          <w:szCs w:val="28"/>
          <w:u w:val="single"/>
        </w:rPr>
        <w:t>日</w:t>
      </w:r>
    </w:p>
    <w:p w:rsidR="000156A9" w:rsidRDefault="000156A9" w:rsidP="001532D7">
      <w:pPr>
        <w:spacing w:line="360" w:lineRule="auto"/>
        <w:ind w:leftChars="600" w:left="1398" w:hangingChars="49" w:hanging="138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8"/>
          <w:szCs w:val="28"/>
        </w:rPr>
        <w:t>实验地点：</w:t>
      </w:r>
      <w:r w:rsidRPr="00564E02">
        <w:rPr>
          <w:rFonts w:ascii="仿宋" w:eastAsia="仿宋" w:hAnsi="仿宋"/>
          <w:b/>
          <w:sz w:val="28"/>
          <w:szCs w:val="28"/>
          <w:u w:val="single"/>
        </w:rPr>
        <w:t xml:space="preserve"> </w:t>
      </w:r>
      <w:r w:rsidRPr="00350D2A">
        <w:rPr>
          <w:rFonts w:ascii="仿宋" w:eastAsia="仿宋" w:hAnsi="仿宋" w:hint="eastAsia"/>
          <w:b/>
          <w:sz w:val="28"/>
          <w:szCs w:val="28"/>
          <w:u w:val="single"/>
        </w:rPr>
        <w:t>数字图书馆</w:t>
      </w:r>
      <w:r w:rsidRPr="00350D2A">
        <w:rPr>
          <w:rFonts w:ascii="仿宋" w:eastAsia="仿宋" w:hAnsi="仿宋"/>
          <w:b/>
          <w:sz w:val="28"/>
          <w:szCs w:val="28"/>
          <w:u w:val="single"/>
        </w:rPr>
        <w:t>B</w:t>
      </w:r>
      <w:r>
        <w:rPr>
          <w:rFonts w:ascii="仿宋" w:eastAsia="仿宋" w:hAnsi="仿宋"/>
          <w:b/>
          <w:sz w:val="28"/>
          <w:szCs w:val="28"/>
          <w:u w:val="single"/>
        </w:rPr>
        <w:t>1</w:t>
      </w:r>
      <w:r w:rsidR="001532D7">
        <w:rPr>
          <w:rFonts w:ascii="仿宋" w:eastAsia="仿宋" w:hAnsi="仿宋" w:hint="eastAsia"/>
          <w:b/>
          <w:sz w:val="28"/>
          <w:szCs w:val="28"/>
          <w:u w:val="single"/>
        </w:rPr>
        <w:t>44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</w:p>
    <w:p w:rsidR="00E8478F" w:rsidRDefault="000156A9" w:rsidP="00E8478F">
      <w:pPr>
        <w:rPr>
          <w:rFonts w:ascii="宋体" w:hAnsi="宋体"/>
        </w:rPr>
      </w:pPr>
      <w:r>
        <w:rPr>
          <w:rFonts w:ascii="仿宋" w:eastAsia="仿宋" w:hAnsi="仿宋"/>
          <w:b/>
          <w:sz w:val="24"/>
          <w:szCs w:val="24"/>
        </w:rPr>
        <w:br w:type="page"/>
      </w:r>
      <w:r w:rsidR="00E8478F">
        <w:rPr>
          <w:rFonts w:ascii="宋体" w:hAnsi="宋体"/>
        </w:rPr>
        <w:lastRenderedPageBreak/>
        <w:t xml:space="preserve"> </w:t>
      </w:r>
    </w:p>
    <w:p w:rsidR="000156A9" w:rsidRPr="00E8478F" w:rsidRDefault="000156A9" w:rsidP="001532D7">
      <w:pPr>
        <w:spacing w:line="360" w:lineRule="auto"/>
        <w:ind w:leftChars="600" w:left="1378" w:hangingChars="49" w:hanging="118"/>
        <w:rPr>
          <w:rFonts w:ascii="仿宋" w:eastAsia="仿宋" w:hAnsi="仿宋"/>
          <w:b/>
          <w:sz w:val="24"/>
          <w:szCs w:val="24"/>
        </w:rPr>
      </w:pPr>
    </w:p>
    <w:p w:rsidR="000156A9" w:rsidRPr="00564E02" w:rsidRDefault="000156A9" w:rsidP="006B2127">
      <w:pPr>
        <w:pStyle w:val="1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564E02">
        <w:rPr>
          <w:rFonts w:ascii="黑体" w:eastAsia="黑体" w:hAnsi="黑体" w:hint="eastAsia"/>
          <w:b/>
          <w:sz w:val="24"/>
          <w:szCs w:val="24"/>
        </w:rPr>
        <w:t>实验名称</w:t>
      </w:r>
    </w:p>
    <w:p w:rsidR="000156A9" w:rsidRPr="00564E02" w:rsidRDefault="000156A9" w:rsidP="008963B7">
      <w:pPr>
        <w:pStyle w:val="1"/>
        <w:spacing w:line="360" w:lineRule="auto"/>
        <w:ind w:left="840" w:firstLineChars="0" w:firstLine="0"/>
        <w:rPr>
          <w:rFonts w:ascii="宋体"/>
          <w:b/>
          <w:sz w:val="24"/>
          <w:szCs w:val="24"/>
        </w:rPr>
      </w:pPr>
      <w:r w:rsidRPr="00564E02">
        <w:rPr>
          <w:rFonts w:ascii="宋体" w:hAnsi="宋体" w:hint="eastAsia"/>
          <w:b/>
          <w:sz w:val="24"/>
          <w:szCs w:val="24"/>
        </w:rPr>
        <w:t>此处填写实验名称，如实验一…</w:t>
      </w:r>
    </w:p>
    <w:p w:rsidR="000156A9" w:rsidRPr="00564E02" w:rsidRDefault="000156A9" w:rsidP="006B2127">
      <w:pPr>
        <w:pStyle w:val="1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564E02">
        <w:rPr>
          <w:rFonts w:ascii="黑体" w:eastAsia="黑体" w:hAnsi="黑体" w:hint="eastAsia"/>
          <w:b/>
          <w:sz w:val="24"/>
          <w:szCs w:val="24"/>
        </w:rPr>
        <w:t>实验目的</w:t>
      </w:r>
    </w:p>
    <w:p w:rsidR="000156A9" w:rsidRPr="00564E02" w:rsidRDefault="000156A9" w:rsidP="008963B7">
      <w:pPr>
        <w:pStyle w:val="1"/>
        <w:spacing w:line="360" w:lineRule="auto"/>
        <w:ind w:left="840" w:firstLineChars="0" w:firstLine="0"/>
        <w:rPr>
          <w:rFonts w:ascii="宋体"/>
          <w:b/>
          <w:sz w:val="24"/>
          <w:szCs w:val="24"/>
        </w:rPr>
      </w:pPr>
      <w:r w:rsidRPr="00564E02">
        <w:rPr>
          <w:rFonts w:ascii="宋体" w:hAnsi="宋体" w:hint="eastAsia"/>
          <w:b/>
          <w:sz w:val="24"/>
          <w:szCs w:val="24"/>
        </w:rPr>
        <w:t>此处用简洁文字描述实验所要达到的预期目的</w:t>
      </w:r>
    </w:p>
    <w:p w:rsidR="000156A9" w:rsidRPr="00564E02" w:rsidRDefault="000156A9" w:rsidP="006B2127">
      <w:pPr>
        <w:pStyle w:val="1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564E02">
        <w:rPr>
          <w:rFonts w:ascii="黑体" w:eastAsia="黑体" w:hAnsi="黑体" w:hint="eastAsia"/>
          <w:b/>
          <w:sz w:val="24"/>
          <w:szCs w:val="24"/>
        </w:rPr>
        <w:t>实验内容和步骤</w:t>
      </w:r>
    </w:p>
    <w:p w:rsidR="000156A9" w:rsidRDefault="000156A9" w:rsidP="008963B7">
      <w:pPr>
        <w:pStyle w:val="1"/>
        <w:spacing w:line="360" w:lineRule="auto"/>
        <w:ind w:left="840" w:firstLineChars="0" w:firstLine="0"/>
        <w:rPr>
          <w:rFonts w:ascii="宋体" w:hAnsi="宋体" w:hint="eastAsia"/>
          <w:b/>
          <w:sz w:val="24"/>
          <w:szCs w:val="24"/>
        </w:rPr>
      </w:pPr>
      <w:r w:rsidRPr="00564E02">
        <w:rPr>
          <w:rFonts w:ascii="宋体" w:hAnsi="宋体" w:hint="eastAsia"/>
          <w:b/>
          <w:sz w:val="24"/>
          <w:szCs w:val="24"/>
        </w:rPr>
        <w:t>此处用简洁文字对所选实验的内容、需求和预期完成结果等进行描述</w:t>
      </w:r>
    </w:p>
    <w:p w:rsidR="00E8478F" w:rsidRPr="00E8478F" w:rsidRDefault="00E8478F" w:rsidP="00E8478F">
      <w:pPr>
        <w:pStyle w:val="1"/>
        <w:spacing w:line="360" w:lineRule="auto"/>
        <w:ind w:left="840" w:firstLineChars="0" w:firstLine="0"/>
        <w:rPr>
          <w:rFonts w:ascii="宋体" w:hAnsi="宋体" w:hint="eastAsia"/>
          <w:sz w:val="24"/>
          <w:szCs w:val="24"/>
        </w:rPr>
      </w:pPr>
      <w:r w:rsidRPr="00E8478F">
        <w:rPr>
          <w:rFonts w:ascii="宋体" w:hAnsi="宋体" w:hint="eastAsia"/>
          <w:sz w:val="24"/>
          <w:szCs w:val="24"/>
        </w:rPr>
        <w:t>程序中使用的数据结构及符号说明。</w:t>
      </w:r>
    </w:p>
    <w:p w:rsidR="00E8478F" w:rsidRPr="00E8478F" w:rsidRDefault="00E8478F" w:rsidP="00E8478F">
      <w:pPr>
        <w:pStyle w:val="1"/>
        <w:spacing w:line="360" w:lineRule="auto"/>
        <w:ind w:left="840" w:firstLineChars="0" w:firstLine="0"/>
        <w:rPr>
          <w:rFonts w:ascii="宋体" w:hAnsi="宋体" w:hint="eastAsia"/>
          <w:sz w:val="24"/>
          <w:szCs w:val="24"/>
        </w:rPr>
      </w:pPr>
      <w:r w:rsidRPr="00E8478F">
        <w:rPr>
          <w:rFonts w:ascii="宋体" w:hAnsi="宋体" w:hint="eastAsia"/>
          <w:sz w:val="24"/>
          <w:szCs w:val="24"/>
        </w:rPr>
        <w:t>流程图。</w:t>
      </w:r>
    </w:p>
    <w:p w:rsidR="00E8478F" w:rsidRPr="00E8478F" w:rsidRDefault="00E8478F" w:rsidP="00E8478F">
      <w:pPr>
        <w:pStyle w:val="1"/>
        <w:spacing w:line="360" w:lineRule="auto"/>
        <w:ind w:left="840" w:firstLineChars="0" w:firstLine="0"/>
        <w:rPr>
          <w:rFonts w:ascii="宋体" w:hAnsi="宋体" w:hint="eastAsia"/>
          <w:sz w:val="24"/>
          <w:szCs w:val="24"/>
        </w:rPr>
      </w:pPr>
      <w:r w:rsidRPr="00E8478F">
        <w:rPr>
          <w:rFonts w:ascii="宋体" w:hAnsi="宋体" w:hint="eastAsia"/>
          <w:sz w:val="24"/>
          <w:szCs w:val="24"/>
        </w:rPr>
        <w:t>源程序（含注释）。</w:t>
      </w:r>
    </w:p>
    <w:p w:rsidR="00E8478F" w:rsidRPr="00E8478F" w:rsidRDefault="00E8478F" w:rsidP="00E8478F">
      <w:pPr>
        <w:pStyle w:val="1"/>
        <w:spacing w:line="360" w:lineRule="auto"/>
        <w:ind w:left="840" w:firstLineChars="0" w:firstLine="0"/>
        <w:rPr>
          <w:rFonts w:ascii="宋体" w:hAnsi="宋体" w:hint="eastAsia"/>
          <w:sz w:val="24"/>
          <w:szCs w:val="24"/>
        </w:rPr>
      </w:pPr>
      <w:r w:rsidRPr="00E8478F">
        <w:rPr>
          <w:rFonts w:ascii="宋体" w:hAnsi="宋体" w:hint="eastAsia"/>
          <w:sz w:val="24"/>
          <w:szCs w:val="24"/>
        </w:rPr>
        <w:t>程序运行时的初值和运行结果。</w:t>
      </w:r>
    </w:p>
    <w:p w:rsidR="000156A9" w:rsidRPr="00564E02" w:rsidRDefault="000156A9" w:rsidP="001119D6">
      <w:pPr>
        <w:pStyle w:val="1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564E02">
        <w:rPr>
          <w:rFonts w:ascii="黑体" w:eastAsia="黑体" w:hAnsi="黑体" w:hint="eastAsia"/>
          <w:b/>
          <w:sz w:val="24"/>
          <w:szCs w:val="24"/>
        </w:rPr>
        <w:t>实验体会</w:t>
      </w:r>
    </w:p>
    <w:p w:rsidR="000156A9" w:rsidRPr="00564E02" w:rsidRDefault="000156A9" w:rsidP="001119D6">
      <w:pPr>
        <w:pStyle w:val="1"/>
        <w:spacing w:line="360" w:lineRule="auto"/>
        <w:ind w:left="840" w:firstLineChars="0" w:firstLine="0"/>
        <w:rPr>
          <w:rFonts w:ascii="宋体"/>
          <w:b/>
          <w:sz w:val="24"/>
          <w:szCs w:val="24"/>
        </w:rPr>
      </w:pPr>
      <w:r w:rsidRPr="00564E02">
        <w:rPr>
          <w:rFonts w:ascii="宋体" w:hAnsi="宋体" w:hint="eastAsia"/>
          <w:b/>
          <w:sz w:val="24"/>
          <w:szCs w:val="24"/>
        </w:rPr>
        <w:t>此处用简洁的文字描述通过实验对知识点理解的新体会，以及实验中出现的问题，以及对问题的解决方法和途径。</w:t>
      </w:r>
    </w:p>
    <w:p w:rsidR="000156A9" w:rsidRPr="00185790" w:rsidRDefault="000156A9" w:rsidP="001119D6">
      <w:pPr>
        <w:pStyle w:val="1"/>
        <w:spacing w:line="360" w:lineRule="auto"/>
        <w:ind w:left="840" w:firstLineChars="0" w:firstLine="0"/>
        <w:rPr>
          <w:rFonts w:ascii="黑体" w:eastAsia="黑体" w:hAnsi="黑体"/>
          <w:b/>
          <w:sz w:val="24"/>
          <w:szCs w:val="24"/>
        </w:rPr>
      </w:pPr>
    </w:p>
    <w:p w:rsidR="000156A9" w:rsidRPr="00E8478F" w:rsidRDefault="000156A9" w:rsidP="00513367">
      <w:pPr>
        <w:pStyle w:val="1"/>
        <w:spacing w:line="360" w:lineRule="auto"/>
        <w:ind w:left="840" w:firstLineChars="0" w:firstLine="0"/>
        <w:rPr>
          <w:rFonts w:ascii="宋体"/>
          <w:b/>
          <w:color w:val="FF0000"/>
          <w:sz w:val="24"/>
          <w:szCs w:val="24"/>
        </w:rPr>
      </w:pPr>
    </w:p>
    <w:sectPr w:rsidR="000156A9" w:rsidRPr="00E8478F" w:rsidSect="00B9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933" w:rsidRDefault="00797933" w:rsidP="009A3C91">
      <w:r>
        <w:separator/>
      </w:r>
    </w:p>
  </w:endnote>
  <w:endnote w:type="continuationSeparator" w:id="1">
    <w:p w:rsidR="00797933" w:rsidRDefault="00797933" w:rsidP="009A3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933" w:rsidRDefault="00797933" w:rsidP="009A3C91">
      <w:r>
        <w:separator/>
      </w:r>
    </w:p>
  </w:footnote>
  <w:footnote w:type="continuationSeparator" w:id="1">
    <w:p w:rsidR="00797933" w:rsidRDefault="00797933" w:rsidP="009A3C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00000003"/>
    <w:multiLevelType w:val="multilevel"/>
    <w:tmpl w:val="098C8662"/>
    <w:lvl w:ilvl="0">
      <w:start w:val="1"/>
      <w:numFmt w:val="chineseCountingThousand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2"/>
      <w:numFmt w:val="upperLetter"/>
      <w:lvlText w:val="%4)"/>
      <w:lvlJc w:val="left"/>
      <w:pPr>
        <w:ind w:left="1620" w:hanging="36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5">
    <w:nsid w:val="00000010"/>
    <w:multiLevelType w:val="multilevel"/>
    <w:tmpl w:val="00000010"/>
    <w:lvl w:ilvl="0">
      <w:start w:val="1"/>
      <w:numFmt w:val="chineseCountingThousand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1026440"/>
    <w:multiLevelType w:val="multilevel"/>
    <w:tmpl w:val="00000000"/>
    <w:lvl w:ilvl="0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66BD"/>
    <w:rsid w:val="000156A9"/>
    <w:rsid w:val="00023002"/>
    <w:rsid w:val="000D2C07"/>
    <w:rsid w:val="001119D6"/>
    <w:rsid w:val="001532D7"/>
    <w:rsid w:val="00163131"/>
    <w:rsid w:val="00185790"/>
    <w:rsid w:val="001B5139"/>
    <w:rsid w:val="00215BB0"/>
    <w:rsid w:val="00246756"/>
    <w:rsid w:val="002972EA"/>
    <w:rsid w:val="003223C7"/>
    <w:rsid w:val="00350D2A"/>
    <w:rsid w:val="00356ECC"/>
    <w:rsid w:val="00415D84"/>
    <w:rsid w:val="00491117"/>
    <w:rsid w:val="00513367"/>
    <w:rsid w:val="00564E02"/>
    <w:rsid w:val="006456CD"/>
    <w:rsid w:val="006B2127"/>
    <w:rsid w:val="006D04C5"/>
    <w:rsid w:val="00744496"/>
    <w:rsid w:val="0077666B"/>
    <w:rsid w:val="00797933"/>
    <w:rsid w:val="007B0100"/>
    <w:rsid w:val="007E0788"/>
    <w:rsid w:val="00887384"/>
    <w:rsid w:val="008963B7"/>
    <w:rsid w:val="008B2D4E"/>
    <w:rsid w:val="00984EB8"/>
    <w:rsid w:val="009A3C91"/>
    <w:rsid w:val="009B4757"/>
    <w:rsid w:val="009F3C6D"/>
    <w:rsid w:val="00A00589"/>
    <w:rsid w:val="00A26D6E"/>
    <w:rsid w:val="00A631EF"/>
    <w:rsid w:val="00A866BD"/>
    <w:rsid w:val="00AC491B"/>
    <w:rsid w:val="00AF62F3"/>
    <w:rsid w:val="00B97540"/>
    <w:rsid w:val="00BC64DD"/>
    <w:rsid w:val="00C23FB5"/>
    <w:rsid w:val="00CD211A"/>
    <w:rsid w:val="00CD409A"/>
    <w:rsid w:val="00CF60E5"/>
    <w:rsid w:val="00D01C14"/>
    <w:rsid w:val="00D133DE"/>
    <w:rsid w:val="00D51235"/>
    <w:rsid w:val="00D5229B"/>
    <w:rsid w:val="00D801CD"/>
    <w:rsid w:val="00D865CB"/>
    <w:rsid w:val="00DA2FD1"/>
    <w:rsid w:val="00E5537F"/>
    <w:rsid w:val="00E60740"/>
    <w:rsid w:val="00E62FFB"/>
    <w:rsid w:val="00E8478F"/>
    <w:rsid w:val="00EF0FFD"/>
    <w:rsid w:val="00FD0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5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rsid w:val="00B97540"/>
    <w:pPr>
      <w:ind w:firstLineChars="200" w:firstLine="420"/>
    </w:pPr>
  </w:style>
  <w:style w:type="paragraph" w:styleId="a3">
    <w:name w:val="header"/>
    <w:basedOn w:val="a"/>
    <w:link w:val="Char"/>
    <w:uiPriority w:val="99"/>
    <w:rsid w:val="009A3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9A3C91"/>
    <w:rPr>
      <w:rFonts w:ascii="Calibri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9A3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9A3C91"/>
    <w:rPr>
      <w:rFonts w:ascii="Calibri" w:hAnsi="Calibri" w:cs="Times New Roman"/>
      <w:kern w:val="2"/>
      <w:sz w:val="18"/>
      <w:szCs w:val="18"/>
    </w:rPr>
  </w:style>
  <w:style w:type="table" w:styleId="a5">
    <w:name w:val="Table Grid"/>
    <w:basedOn w:val="a1"/>
    <w:uiPriority w:val="99"/>
    <w:rsid w:val="0089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</Words>
  <Characters>246</Characters>
  <Application>Microsoft Office Word</Application>
  <DocSecurity>0</DocSecurity>
  <Lines>2</Lines>
  <Paragraphs>1</Paragraphs>
  <ScaleCrop>false</ScaleCrop>
  <Company>微软中国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张力生</dc:title>
  <dc:subject/>
  <dc:creator>张力生</dc:creator>
  <cp:keywords/>
  <dc:description/>
  <cp:lastModifiedBy>john</cp:lastModifiedBy>
  <cp:revision>35</cp:revision>
  <dcterms:created xsi:type="dcterms:W3CDTF">2013-09-15T15:51:00Z</dcterms:created>
  <dcterms:modified xsi:type="dcterms:W3CDTF">2016-10-17T14:31:00Z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